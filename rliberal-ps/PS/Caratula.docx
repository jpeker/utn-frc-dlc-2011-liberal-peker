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426" w:type="dxa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426"/>
      </w:tblGrid>
      <w:tr w:rsidR="0021305F" w:rsidTr="0021305F">
        <w:trPr>
          <w:trHeight w:val="13577"/>
        </w:trPr>
        <w:tc>
          <w:tcPr>
            <w:tcW w:w="9426" w:type="dxa"/>
            <w:tcBorders>
              <w:top w:val="double" w:sz="8" w:space="0" w:color="0000FF"/>
              <w:left w:val="double" w:sz="8" w:space="0" w:color="0000FF"/>
              <w:bottom w:val="double" w:sz="28" w:space="0" w:color="0000FF"/>
              <w:right w:val="double" w:sz="28" w:space="0" w:color="0000FF"/>
            </w:tcBorders>
          </w:tcPr>
          <w:p w:rsidR="0021305F" w:rsidRPr="0084242A" w:rsidRDefault="0021305F" w:rsidP="00E34966">
            <w:pPr>
              <w:snapToGrid w:val="0"/>
              <w:jc w:val="center"/>
              <w:rPr>
                <w:rFonts w:cs="Microsoft Sans Serif"/>
                <w:b/>
                <w:sz w:val="32"/>
                <w:szCs w:val="32"/>
              </w:rPr>
            </w:pPr>
            <w:r w:rsidRPr="0084242A">
              <w:rPr>
                <w:rFonts w:cs="Microsoft Sans Serif"/>
                <w:b/>
                <w:sz w:val="32"/>
                <w:szCs w:val="32"/>
              </w:rPr>
              <w:t>UNIVERSIDAD TECNOLOGICA NACIONAL</w:t>
            </w:r>
          </w:p>
          <w:p w:rsidR="0021305F" w:rsidRPr="0084242A" w:rsidRDefault="0021305F" w:rsidP="00E34966">
            <w:pPr>
              <w:jc w:val="center"/>
              <w:rPr>
                <w:rFonts w:cs="Microsoft Sans Serif"/>
                <w:b/>
              </w:rPr>
            </w:pPr>
            <w:r w:rsidRPr="0084242A">
              <w:rPr>
                <w:rFonts w:cs="Microsoft Sans Serif"/>
                <w:b/>
              </w:rPr>
              <w:t>Facultad Regional de Córdoba</w:t>
            </w: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Pr="0084242A" w:rsidRDefault="000919DD" w:rsidP="00E34966">
            <w:pPr>
              <w:jc w:val="center"/>
              <w:rPr>
                <w:rFonts w:cs="Microsoft Sans Serif"/>
              </w:rPr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1809750" cy="2162175"/>
                  <wp:effectExtent l="19050" t="0" r="0" b="0"/>
                  <wp:docPr id="1" name="Imagen 1" descr="http://www.utnrojas.com.ar/file.php/1/imagen/logou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utnrojas.com.ar/file.php/1/imagen/logou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Default="0021305F" w:rsidP="00E34966">
            <w:pPr>
              <w:jc w:val="center"/>
              <w:rPr>
                <w:rFonts w:cs="Microsoft Sans Serif"/>
                <w:b/>
              </w:rPr>
            </w:pPr>
            <w:r w:rsidRPr="0084242A">
              <w:rPr>
                <w:rFonts w:cs="Microsoft Sans Serif"/>
                <w:b/>
              </w:rPr>
              <w:t>Ingeniería en Sistemas de Información</w:t>
            </w:r>
          </w:p>
          <w:p w:rsidR="00C325E0" w:rsidRPr="009E1C34" w:rsidRDefault="0021305F" w:rsidP="00C325E0">
            <w:pPr>
              <w:jc w:val="center"/>
              <w:rPr>
                <w:rFonts w:cs="Microsoft Sans Serif"/>
                <w:b/>
              </w:rPr>
            </w:pPr>
            <w:r>
              <w:rPr>
                <w:rFonts w:cs="Microsoft Sans Serif"/>
                <w:b/>
              </w:rPr>
              <w:t xml:space="preserve">Cátedra: </w:t>
            </w:r>
            <w:r w:rsidR="00C325E0">
              <w:rPr>
                <w:rFonts w:cs="Microsoft Sans Serif"/>
                <w:b/>
                <w:sz w:val="26"/>
                <w:szCs w:val="26"/>
              </w:rPr>
              <w:t>Practica Supervisada</w:t>
            </w:r>
          </w:p>
          <w:p w:rsidR="0021305F" w:rsidRPr="0084242A" w:rsidRDefault="0021305F" w:rsidP="00C325E0">
            <w:pPr>
              <w:rPr>
                <w:rFonts w:cs="Microsoft Sans Serif"/>
              </w:rPr>
            </w:pPr>
          </w:p>
          <w:p w:rsidR="0021305F" w:rsidRDefault="0021305F" w:rsidP="00E34966">
            <w:pPr>
              <w:rPr>
                <w:rFonts w:cs="Microsoft Sans Serif"/>
                <w:b/>
              </w:rPr>
            </w:pPr>
          </w:p>
          <w:p w:rsidR="00CA1CD3" w:rsidRDefault="00CA1CD3" w:rsidP="00E34966">
            <w:pPr>
              <w:jc w:val="center"/>
              <w:rPr>
                <w:rFonts w:cs="Microsoft Sans Serif"/>
                <w:b/>
                <w:sz w:val="26"/>
                <w:szCs w:val="26"/>
              </w:rPr>
            </w:pPr>
          </w:p>
          <w:p w:rsidR="0021305F" w:rsidRPr="009E1C34" w:rsidRDefault="00C325E0" w:rsidP="00E34966">
            <w:pPr>
              <w:jc w:val="center"/>
              <w:rPr>
                <w:rFonts w:cs="Microsoft Sans Serif"/>
                <w:b/>
              </w:rPr>
            </w:pPr>
            <w:r>
              <w:rPr>
                <w:rFonts w:cs="Microsoft Sans Serif"/>
                <w:b/>
                <w:sz w:val="26"/>
                <w:szCs w:val="26"/>
              </w:rPr>
              <w:t>PROPUESTA INICIAL</w:t>
            </w:r>
          </w:p>
          <w:p w:rsidR="0021305F" w:rsidRDefault="0021305F" w:rsidP="00E34966">
            <w:pPr>
              <w:rPr>
                <w:rFonts w:cs="Microsoft Sans Serif"/>
                <w:b/>
              </w:rPr>
            </w:pPr>
          </w:p>
          <w:p w:rsidR="00CA1CD3" w:rsidRDefault="00CA1CD3" w:rsidP="00E34966">
            <w:pPr>
              <w:rPr>
                <w:rFonts w:cs="Microsoft Sans Serif"/>
                <w:b/>
              </w:rPr>
            </w:pPr>
          </w:p>
          <w:p w:rsidR="0021305F" w:rsidRPr="009E1C34" w:rsidRDefault="0021305F" w:rsidP="00E34966">
            <w:pPr>
              <w:rPr>
                <w:rFonts w:cs="Microsoft Sans Serif"/>
                <w:lang w:val="es-AR"/>
              </w:rPr>
            </w:pPr>
            <w:r>
              <w:rPr>
                <w:rFonts w:cs="Microsoft Sans Serif"/>
                <w:b/>
                <w:i/>
              </w:rPr>
              <w:t xml:space="preserve">     </w:t>
            </w:r>
            <w:r>
              <w:rPr>
                <w:rFonts w:cs="Microsoft Sans Serif"/>
                <w:lang w:val="es-AR"/>
              </w:rPr>
              <w:t xml:space="preserve">                    </w:t>
            </w:r>
            <w:r w:rsidRPr="0084242A">
              <w:rPr>
                <w:rFonts w:cs="Microsoft Sans Serif"/>
                <w:lang w:val="es-AR"/>
              </w:rPr>
              <w:t xml:space="preserve">                     </w:t>
            </w:r>
          </w:p>
          <w:p w:rsidR="00CA1CD3" w:rsidRDefault="00CA1CD3" w:rsidP="00E34966">
            <w:pPr>
              <w:ind w:left="180"/>
              <w:rPr>
                <w:rFonts w:cs="Microsoft Sans Serif"/>
                <w:b/>
                <w:i/>
              </w:rPr>
            </w:pPr>
            <w:r>
              <w:rPr>
                <w:rFonts w:cs="Microsoft Sans Serif"/>
                <w:b/>
                <w:i/>
              </w:rPr>
              <w:t xml:space="preserve"> </w:t>
            </w:r>
          </w:p>
          <w:p w:rsidR="0021305F" w:rsidRPr="0084242A" w:rsidRDefault="00CA1CD3" w:rsidP="00E34966">
            <w:pPr>
              <w:ind w:left="180"/>
              <w:rPr>
                <w:rFonts w:cs="Microsoft Sans Serif"/>
                <w:b/>
                <w:i/>
              </w:rPr>
            </w:pPr>
            <w:r>
              <w:rPr>
                <w:rFonts w:cs="Microsoft Sans Serif"/>
                <w:b/>
                <w:i/>
              </w:rPr>
              <w:t xml:space="preserve"> Integrante</w:t>
            </w:r>
            <w:r w:rsidR="0021305F" w:rsidRPr="0084242A">
              <w:rPr>
                <w:rFonts w:cs="Microsoft Sans Serif"/>
                <w:b/>
                <w:i/>
              </w:rPr>
              <w:tab/>
            </w:r>
            <w:r w:rsidR="0021305F" w:rsidRPr="0084242A">
              <w:rPr>
                <w:rFonts w:cs="Microsoft Sans Serif"/>
                <w:b/>
                <w:i/>
              </w:rPr>
              <w:tab/>
            </w:r>
            <w:r w:rsidR="0021305F" w:rsidRPr="0084242A">
              <w:rPr>
                <w:rFonts w:cs="Microsoft Sans Serif"/>
                <w:b/>
                <w:i/>
              </w:rPr>
              <w:tab/>
            </w:r>
            <w:r w:rsidR="0021305F" w:rsidRPr="0084242A">
              <w:rPr>
                <w:rFonts w:cs="Microsoft Sans Serif"/>
                <w:b/>
                <w:i/>
              </w:rPr>
              <w:tab/>
              <w:t xml:space="preserve">        </w:t>
            </w:r>
          </w:p>
          <w:p w:rsidR="00CA1CD3" w:rsidRDefault="00CA1CD3" w:rsidP="00CA1CD3">
            <w:pPr>
              <w:widowControl/>
              <w:ind w:left="993"/>
              <w:rPr>
                <w:rFonts w:cs="Microsoft Sans Serif"/>
                <w:sz w:val="22"/>
                <w:szCs w:val="22"/>
              </w:rPr>
            </w:pPr>
          </w:p>
          <w:p w:rsidR="0021305F" w:rsidRDefault="00773340" w:rsidP="0021305F">
            <w:pPr>
              <w:widowControl/>
              <w:numPr>
                <w:ilvl w:val="0"/>
                <w:numId w:val="17"/>
              </w:numPr>
              <w:rPr>
                <w:rFonts w:cs="Microsoft Sans Serif"/>
                <w:sz w:val="22"/>
                <w:szCs w:val="22"/>
              </w:rPr>
            </w:pPr>
            <w:r>
              <w:rPr>
                <w:rFonts w:cs="Microsoft Sans Serif"/>
                <w:sz w:val="22"/>
                <w:szCs w:val="22"/>
              </w:rPr>
              <w:t>Liberal, Rodrigo             Legajo: 51658</w:t>
            </w: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21305F" w:rsidRPr="0084242A" w:rsidRDefault="0021305F" w:rsidP="00E34966">
            <w:pPr>
              <w:ind w:left="180"/>
              <w:rPr>
                <w:rFonts w:cs="Microsoft Sans Serif"/>
              </w:rPr>
            </w:pPr>
            <w:r w:rsidRPr="0084242A">
              <w:rPr>
                <w:rFonts w:cs="Microsoft Sans Serif"/>
              </w:rPr>
              <w:tab/>
            </w:r>
            <w:r w:rsidRPr="0084242A">
              <w:rPr>
                <w:rFonts w:cs="Microsoft Sans Serif"/>
              </w:rPr>
              <w:tab/>
              <w:t xml:space="preserve">                </w:t>
            </w: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3A0422" w:rsidRPr="003A0422" w:rsidRDefault="0021305F" w:rsidP="003A0422">
            <w:pPr>
              <w:jc w:val="center"/>
              <w:rPr>
                <w:rFonts w:cs="Microsoft Sans Serif"/>
                <w:b/>
                <w:sz w:val="28"/>
                <w:szCs w:val="28"/>
              </w:rPr>
            </w:pPr>
            <w:r w:rsidRPr="0084242A">
              <w:rPr>
                <w:rFonts w:cs="Microsoft Sans Serif"/>
                <w:b/>
                <w:sz w:val="28"/>
                <w:szCs w:val="28"/>
              </w:rPr>
              <w:t>201</w:t>
            </w:r>
            <w:r w:rsidR="003A0422">
              <w:rPr>
                <w:rFonts w:cs="Microsoft Sans Serif"/>
                <w:b/>
                <w:sz w:val="28"/>
                <w:szCs w:val="28"/>
              </w:rPr>
              <w:t>3</w:t>
            </w:r>
          </w:p>
        </w:tc>
      </w:tr>
    </w:tbl>
    <w:p w:rsidR="00F176D2" w:rsidRPr="00F176D2" w:rsidRDefault="00F176D2" w:rsidP="00773340">
      <w:pPr>
        <w:pStyle w:val="Ttulo1"/>
        <w:rPr>
          <w:rFonts w:ascii="Calibri" w:eastAsia="Times New Roman" w:hAnsi="Calibri" w:cs="ArialMT"/>
          <w:i/>
          <w:iCs/>
          <w:color w:val="auto"/>
          <w:szCs w:val="28"/>
          <w:lang w:val="es-AR" w:eastAsia="ar-SA" w:bidi="ar-SA"/>
        </w:rPr>
      </w:pPr>
      <w:bookmarkStart w:id="0" w:name="_Toc301120094"/>
      <w:bookmarkEnd w:id="0"/>
    </w:p>
    <w:sectPr w:rsidR="00F176D2" w:rsidRPr="00F176D2" w:rsidSect="0021305F">
      <w:pgSz w:w="11906" w:h="16838"/>
      <w:pgMar w:top="956" w:right="1134" w:bottom="1750" w:left="1134" w:header="567" w:footer="1134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3D7" w:rsidRDefault="003E33D7">
      <w:r>
        <w:separator/>
      </w:r>
    </w:p>
  </w:endnote>
  <w:endnote w:type="continuationSeparator" w:id="1">
    <w:p w:rsidR="003E33D7" w:rsidRDefault="003E3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 Condensed">
    <w:panose1 w:val="020B0606030804020204"/>
    <w:charset w:val="00"/>
    <w:family w:val="swiss"/>
    <w:pitch w:val="variable"/>
    <w:sig w:usb0="E7000EFF" w:usb1="5200F5FF" w:usb2="0A042021" w:usb3="00000000" w:csb0="000001BF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3D7" w:rsidRDefault="003E33D7">
      <w:r>
        <w:separator/>
      </w:r>
    </w:p>
  </w:footnote>
  <w:footnote w:type="continuationSeparator" w:id="1">
    <w:p w:rsidR="003E33D7" w:rsidRDefault="003E3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92"/>
        </w:tabs>
        <w:ind w:left="792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72"/>
        </w:tabs>
        <w:ind w:left="1872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952"/>
        </w:tabs>
        <w:ind w:left="2952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136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4696544"/>
    <w:multiLevelType w:val="multilevel"/>
    <w:tmpl w:val="411E7ED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72"/>
        </w:tabs>
        <w:ind w:left="1872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952"/>
        </w:tabs>
        <w:ind w:left="2952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/>
      </w:rPr>
    </w:lvl>
  </w:abstractNum>
  <w:abstractNum w:abstractNumId="11">
    <w:nsid w:val="084D34E9"/>
    <w:multiLevelType w:val="hybridMultilevel"/>
    <w:tmpl w:val="2F203780"/>
    <w:name w:val="WW8Num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84EF4"/>
    <w:multiLevelType w:val="hybridMultilevel"/>
    <w:tmpl w:val="3FCE20A8"/>
    <w:lvl w:ilvl="0" w:tplc="2C0A000B">
      <w:start w:val="1"/>
      <w:numFmt w:val="bullet"/>
      <w:lvlText w:val=""/>
      <w:lvlJc w:val="left"/>
      <w:pPr>
        <w:ind w:left="99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3">
    <w:nsid w:val="3FBE1EEA"/>
    <w:multiLevelType w:val="hybridMultilevel"/>
    <w:tmpl w:val="59160F02"/>
    <w:lvl w:ilvl="0" w:tplc="41305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637E0"/>
    <w:multiLevelType w:val="multilevel"/>
    <w:tmpl w:val="B51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51696D60"/>
    <w:multiLevelType w:val="hybridMultilevel"/>
    <w:tmpl w:val="2862AD10"/>
    <w:lvl w:ilvl="0" w:tplc="D654D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D1364B"/>
    <w:multiLevelType w:val="multilevel"/>
    <w:tmpl w:val="311A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6F764B3A"/>
    <w:multiLevelType w:val="hybridMultilevel"/>
    <w:tmpl w:val="65D0579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41DD5"/>
    <w:multiLevelType w:val="hybridMultilevel"/>
    <w:tmpl w:val="3274F35A"/>
    <w:name w:val="WW8Num922"/>
    <w:lvl w:ilvl="0" w:tplc="2C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6"/>
  </w:num>
  <w:num w:numId="12">
    <w:abstractNumId w:val="10"/>
  </w:num>
  <w:num w:numId="13">
    <w:abstractNumId w:val="14"/>
  </w:num>
  <w:num w:numId="14">
    <w:abstractNumId w:val="11"/>
  </w:num>
  <w:num w:numId="15">
    <w:abstractNumId w:val="18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FD0ECE"/>
    <w:rsid w:val="00040991"/>
    <w:rsid w:val="00061C8A"/>
    <w:rsid w:val="0007708D"/>
    <w:rsid w:val="000919DD"/>
    <w:rsid w:val="000A27C5"/>
    <w:rsid w:val="000C732E"/>
    <w:rsid w:val="000E6E73"/>
    <w:rsid w:val="00100504"/>
    <w:rsid w:val="001061D4"/>
    <w:rsid w:val="001405A4"/>
    <w:rsid w:val="0014219E"/>
    <w:rsid w:val="00147C59"/>
    <w:rsid w:val="00162F82"/>
    <w:rsid w:val="00173522"/>
    <w:rsid w:val="00180F12"/>
    <w:rsid w:val="001A11B4"/>
    <w:rsid w:val="001C0EAA"/>
    <w:rsid w:val="001C5C18"/>
    <w:rsid w:val="001D5B9C"/>
    <w:rsid w:val="0021305F"/>
    <w:rsid w:val="00235DBE"/>
    <w:rsid w:val="00237164"/>
    <w:rsid w:val="00261E15"/>
    <w:rsid w:val="002A68DA"/>
    <w:rsid w:val="002A7DBE"/>
    <w:rsid w:val="002B0A66"/>
    <w:rsid w:val="002B4612"/>
    <w:rsid w:val="002D334A"/>
    <w:rsid w:val="002E39ED"/>
    <w:rsid w:val="002F7821"/>
    <w:rsid w:val="003041FB"/>
    <w:rsid w:val="003232E0"/>
    <w:rsid w:val="00323494"/>
    <w:rsid w:val="00352B39"/>
    <w:rsid w:val="00370B0B"/>
    <w:rsid w:val="00371A28"/>
    <w:rsid w:val="003804E3"/>
    <w:rsid w:val="003827B0"/>
    <w:rsid w:val="00383F2C"/>
    <w:rsid w:val="00386015"/>
    <w:rsid w:val="00393074"/>
    <w:rsid w:val="003A0422"/>
    <w:rsid w:val="003D309D"/>
    <w:rsid w:val="003D36C1"/>
    <w:rsid w:val="003E33D7"/>
    <w:rsid w:val="003E4002"/>
    <w:rsid w:val="003F57D9"/>
    <w:rsid w:val="0040222C"/>
    <w:rsid w:val="00437D96"/>
    <w:rsid w:val="00441020"/>
    <w:rsid w:val="00443B73"/>
    <w:rsid w:val="0046428A"/>
    <w:rsid w:val="00487385"/>
    <w:rsid w:val="00494AB8"/>
    <w:rsid w:val="004D4AC9"/>
    <w:rsid w:val="004E6332"/>
    <w:rsid w:val="004F214B"/>
    <w:rsid w:val="00504A93"/>
    <w:rsid w:val="00511CD3"/>
    <w:rsid w:val="00550B3D"/>
    <w:rsid w:val="005A10EA"/>
    <w:rsid w:val="005B4997"/>
    <w:rsid w:val="005B7341"/>
    <w:rsid w:val="005D3E95"/>
    <w:rsid w:val="005E048A"/>
    <w:rsid w:val="005E40F4"/>
    <w:rsid w:val="005F0032"/>
    <w:rsid w:val="00604C9B"/>
    <w:rsid w:val="006325B8"/>
    <w:rsid w:val="0063519A"/>
    <w:rsid w:val="0069140A"/>
    <w:rsid w:val="006979FF"/>
    <w:rsid w:val="0074368F"/>
    <w:rsid w:val="00767AD6"/>
    <w:rsid w:val="0077288A"/>
    <w:rsid w:val="00773340"/>
    <w:rsid w:val="007864BB"/>
    <w:rsid w:val="007A22DC"/>
    <w:rsid w:val="007C1EB3"/>
    <w:rsid w:val="007F53AF"/>
    <w:rsid w:val="0081474F"/>
    <w:rsid w:val="00834E54"/>
    <w:rsid w:val="00870611"/>
    <w:rsid w:val="00870924"/>
    <w:rsid w:val="00893794"/>
    <w:rsid w:val="00905982"/>
    <w:rsid w:val="00913376"/>
    <w:rsid w:val="00921E9A"/>
    <w:rsid w:val="009410AA"/>
    <w:rsid w:val="00941236"/>
    <w:rsid w:val="00977188"/>
    <w:rsid w:val="009B5266"/>
    <w:rsid w:val="009F7FD4"/>
    <w:rsid w:val="00A1418B"/>
    <w:rsid w:val="00A246D3"/>
    <w:rsid w:val="00A27925"/>
    <w:rsid w:val="00A40070"/>
    <w:rsid w:val="00A40969"/>
    <w:rsid w:val="00A43579"/>
    <w:rsid w:val="00A54DCE"/>
    <w:rsid w:val="00A74CB2"/>
    <w:rsid w:val="00A8127E"/>
    <w:rsid w:val="00AA1C59"/>
    <w:rsid w:val="00AA27E4"/>
    <w:rsid w:val="00AA7795"/>
    <w:rsid w:val="00AD436D"/>
    <w:rsid w:val="00AD6414"/>
    <w:rsid w:val="00B011D4"/>
    <w:rsid w:val="00B41D75"/>
    <w:rsid w:val="00B73E38"/>
    <w:rsid w:val="00B7669A"/>
    <w:rsid w:val="00B926E3"/>
    <w:rsid w:val="00BE07CE"/>
    <w:rsid w:val="00C2359F"/>
    <w:rsid w:val="00C24E78"/>
    <w:rsid w:val="00C325E0"/>
    <w:rsid w:val="00C37586"/>
    <w:rsid w:val="00C80BFB"/>
    <w:rsid w:val="00C94AB0"/>
    <w:rsid w:val="00CA1CD3"/>
    <w:rsid w:val="00CF227B"/>
    <w:rsid w:val="00D21C11"/>
    <w:rsid w:val="00D27D45"/>
    <w:rsid w:val="00D30009"/>
    <w:rsid w:val="00D467F6"/>
    <w:rsid w:val="00D54F47"/>
    <w:rsid w:val="00D83FEC"/>
    <w:rsid w:val="00DC438C"/>
    <w:rsid w:val="00DD5817"/>
    <w:rsid w:val="00DD6A99"/>
    <w:rsid w:val="00DF0F7B"/>
    <w:rsid w:val="00E117D1"/>
    <w:rsid w:val="00E1215E"/>
    <w:rsid w:val="00E426A3"/>
    <w:rsid w:val="00E54C4F"/>
    <w:rsid w:val="00E65D6C"/>
    <w:rsid w:val="00E717B9"/>
    <w:rsid w:val="00E96D10"/>
    <w:rsid w:val="00E97EDE"/>
    <w:rsid w:val="00EB2E15"/>
    <w:rsid w:val="00EC793F"/>
    <w:rsid w:val="00ED6B71"/>
    <w:rsid w:val="00F02FD2"/>
    <w:rsid w:val="00F176D2"/>
    <w:rsid w:val="00F27211"/>
    <w:rsid w:val="00F321A3"/>
    <w:rsid w:val="00F53607"/>
    <w:rsid w:val="00F60FF4"/>
    <w:rsid w:val="00F7212D"/>
    <w:rsid w:val="00F81AE6"/>
    <w:rsid w:val="00F935A6"/>
    <w:rsid w:val="00F942BF"/>
    <w:rsid w:val="00FC034A"/>
    <w:rsid w:val="00FC4085"/>
    <w:rsid w:val="00FC70C7"/>
    <w:rsid w:val="00FD0ECE"/>
    <w:rsid w:val="00FE0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11"/>
    <w:pPr>
      <w:widowControl w:val="0"/>
      <w:suppressAutoHyphens/>
    </w:pPr>
    <w:rPr>
      <w:rFonts w:ascii="Calibri" w:eastAsia="DejaVu Sans Condensed" w:hAnsi="Calibri" w:cs="FreeSans"/>
      <w:kern w:val="1"/>
      <w:sz w:val="24"/>
      <w:szCs w:val="24"/>
      <w:lang w:val="es-ES"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81474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sid w:val="00870611"/>
    <w:rPr>
      <w:rFonts w:cs="Courier New"/>
    </w:rPr>
  </w:style>
  <w:style w:type="character" w:customStyle="1" w:styleId="ListLabel2">
    <w:name w:val="ListLabel 2"/>
    <w:rsid w:val="00870611"/>
    <w:rPr>
      <w:rFonts w:cs="OpenSymbol"/>
    </w:rPr>
  </w:style>
  <w:style w:type="character" w:customStyle="1" w:styleId="Smbolosdenumeracin">
    <w:name w:val="Símbolos de numeración"/>
    <w:rsid w:val="00870611"/>
  </w:style>
  <w:style w:type="character" w:customStyle="1" w:styleId="Vietas">
    <w:name w:val="Viñetas"/>
    <w:rsid w:val="00870611"/>
    <w:rPr>
      <w:rFonts w:ascii="OpenSymbol" w:eastAsia="OpenSymbol" w:hAnsi="OpenSymbol" w:cs="OpenSymbol"/>
    </w:rPr>
  </w:style>
  <w:style w:type="character" w:customStyle="1" w:styleId="Fuentedeprrafopredeter1">
    <w:name w:val="Fuente de párrafo predeter.1"/>
    <w:rsid w:val="00870611"/>
  </w:style>
  <w:style w:type="character" w:customStyle="1" w:styleId="Nmerodepgina1">
    <w:name w:val="Número de página1"/>
    <w:basedOn w:val="Fuentedeprrafopredeter1"/>
    <w:rsid w:val="00870611"/>
  </w:style>
  <w:style w:type="character" w:customStyle="1" w:styleId="WW8Num9z0">
    <w:name w:val="WW8Num9z0"/>
    <w:rsid w:val="00870611"/>
    <w:rPr>
      <w:rFonts w:ascii="Symbol" w:hAnsi="Symbol" w:cs="Symbol"/>
    </w:rPr>
  </w:style>
  <w:style w:type="character" w:customStyle="1" w:styleId="WW8Num9z1">
    <w:name w:val="WW8Num9z1"/>
    <w:rsid w:val="00870611"/>
    <w:rPr>
      <w:rFonts w:ascii="Courier New" w:hAnsi="Courier New" w:cs="Courier New"/>
    </w:rPr>
  </w:style>
  <w:style w:type="character" w:customStyle="1" w:styleId="WW8Num9z2">
    <w:name w:val="WW8Num9z2"/>
    <w:rsid w:val="00870611"/>
    <w:rPr>
      <w:rFonts w:ascii="Wingdings" w:hAnsi="Wingdings" w:cs="Wingdings"/>
    </w:rPr>
  </w:style>
  <w:style w:type="paragraph" w:customStyle="1" w:styleId="Encabezado1">
    <w:name w:val="Encabezado1"/>
    <w:basedOn w:val="Normal"/>
    <w:next w:val="Textoindependiente"/>
    <w:rsid w:val="00870611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Textoindependiente">
    <w:name w:val="Body Text"/>
    <w:basedOn w:val="Normal"/>
    <w:rsid w:val="00870611"/>
    <w:pPr>
      <w:spacing w:after="120"/>
    </w:pPr>
  </w:style>
  <w:style w:type="paragraph" w:styleId="Lista">
    <w:name w:val="List"/>
    <w:basedOn w:val="Textoindependiente"/>
    <w:rsid w:val="00870611"/>
  </w:style>
  <w:style w:type="paragraph" w:customStyle="1" w:styleId="Etiqueta">
    <w:name w:val="Etiqueta"/>
    <w:basedOn w:val="Normal"/>
    <w:rsid w:val="0087061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870611"/>
    <w:pPr>
      <w:suppressLineNumbers/>
    </w:pPr>
  </w:style>
  <w:style w:type="paragraph" w:customStyle="1" w:styleId="Prrafodelista1">
    <w:name w:val="Párrafo de lista1"/>
    <w:basedOn w:val="Normal"/>
    <w:rsid w:val="00870611"/>
    <w:pPr>
      <w:spacing w:line="100" w:lineRule="atLeast"/>
      <w:ind w:left="720"/>
    </w:pPr>
    <w:rPr>
      <w:rFonts w:eastAsia="Calibri" w:cs="Times New Roman"/>
    </w:rPr>
  </w:style>
  <w:style w:type="paragraph" w:styleId="Encabezado">
    <w:name w:val="header"/>
    <w:basedOn w:val="Normal"/>
    <w:rsid w:val="00870611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rsid w:val="00870611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rsid w:val="00870611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0B3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B3D"/>
    <w:rPr>
      <w:rFonts w:ascii="Tahoma" w:eastAsia="DejaVu Sans Condensed" w:hAnsi="Tahoma" w:cs="Mangal"/>
      <w:kern w:val="1"/>
      <w:sz w:val="16"/>
      <w:szCs w:val="14"/>
      <w:lang w:val="es-ES" w:eastAsia="hi-IN" w:bidi="hi-IN"/>
    </w:rPr>
  </w:style>
  <w:style w:type="character" w:styleId="Hipervnculo">
    <w:name w:val="Hyperlink"/>
    <w:basedOn w:val="Fuentedeprrafopredeter"/>
    <w:uiPriority w:val="99"/>
    <w:unhideWhenUsed/>
    <w:rsid w:val="00AD641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C73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7EDE"/>
    <w:pPr>
      <w:ind w:left="720"/>
      <w:contextualSpacing/>
    </w:pPr>
    <w:rPr>
      <w:rFonts w:cs="Mangal"/>
      <w:szCs w:val="21"/>
    </w:rPr>
  </w:style>
  <w:style w:type="table" w:customStyle="1" w:styleId="Listaclara-nfasis11">
    <w:name w:val="Lista clara - Énfasis 11"/>
    <w:basedOn w:val="Tablanormal"/>
    <w:uiPriority w:val="61"/>
    <w:rsid w:val="00511CD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ListParagraph1">
    <w:name w:val="List Paragraph1"/>
    <w:basedOn w:val="Normal"/>
    <w:rsid w:val="00FC034A"/>
    <w:pPr>
      <w:widowControl/>
      <w:suppressAutoHyphens w:val="0"/>
      <w:spacing w:after="200" w:line="276" w:lineRule="auto"/>
      <w:ind w:left="720"/>
    </w:pPr>
    <w:rPr>
      <w:rFonts w:eastAsia="Times New Roman" w:cs="Calibri"/>
      <w:kern w:val="0"/>
      <w:sz w:val="22"/>
      <w:szCs w:val="22"/>
      <w:lang w:eastAsia="en-U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4219E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4219E"/>
    <w:rPr>
      <w:rFonts w:ascii="Calibri" w:eastAsia="DejaVu Sans Condensed" w:hAnsi="Calibri" w:cs="Mangal"/>
      <w:kern w:val="1"/>
      <w:szCs w:val="18"/>
      <w:lang w:val="es-ES" w:eastAsia="hi-I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14219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4219E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219E"/>
    <w:rPr>
      <w:rFonts w:ascii="Calibri" w:eastAsia="DejaVu Sans Condensed" w:hAnsi="Calibri" w:cs="Mangal"/>
      <w:kern w:val="1"/>
      <w:szCs w:val="18"/>
      <w:lang w:val="es-ES" w:eastAsia="hi-IN" w:bidi="hi-IN"/>
    </w:rPr>
  </w:style>
  <w:style w:type="character" w:styleId="Refdenotaalpie">
    <w:name w:val="footnote reference"/>
    <w:basedOn w:val="Fuentedeprrafopredeter"/>
    <w:uiPriority w:val="99"/>
    <w:semiHidden/>
    <w:unhideWhenUsed/>
    <w:rsid w:val="0014219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1474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val="es-ES" w:eastAsia="hi-I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74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1474F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val="es-ES" w:eastAsia="hi-IN" w:bidi="hi-I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21A3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321A3"/>
    <w:pPr>
      <w:spacing w:after="100"/>
    </w:pPr>
    <w:rPr>
      <w:rFonts w:cs="Mangal"/>
      <w:szCs w:val="21"/>
    </w:rPr>
  </w:style>
  <w:style w:type="paragraph" w:styleId="Sinespaciado">
    <w:name w:val="No Spacing"/>
    <w:uiPriority w:val="1"/>
    <w:qFormat/>
    <w:rsid w:val="00F321A3"/>
    <w:pPr>
      <w:widowControl w:val="0"/>
      <w:suppressAutoHyphens/>
    </w:pPr>
    <w:rPr>
      <w:rFonts w:ascii="Calibri" w:eastAsia="DejaVu Sans Condensed" w:hAnsi="Calibri" w:cs="Mangal"/>
      <w:kern w:val="1"/>
      <w:sz w:val="24"/>
      <w:szCs w:val="21"/>
      <w:lang w:val="es-ES" w:eastAsia="hi-IN" w:bidi="hi-IN"/>
    </w:rPr>
  </w:style>
  <w:style w:type="character" w:styleId="nfasisintenso">
    <w:name w:val="Intense Emphasis"/>
    <w:basedOn w:val="Fuentedeprrafopredeter"/>
    <w:uiPriority w:val="21"/>
    <w:qFormat/>
    <w:rsid w:val="00F321A3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F214B"/>
    <w:rPr>
      <w:i/>
      <w:iCs/>
    </w:rPr>
  </w:style>
  <w:style w:type="character" w:styleId="Textoennegrita">
    <w:name w:val="Strong"/>
    <w:basedOn w:val="Fuentedeprrafopredeter"/>
    <w:uiPriority w:val="22"/>
    <w:qFormat/>
    <w:rsid w:val="004F214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14B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14B"/>
    <w:rPr>
      <w:rFonts w:ascii="Calibri" w:eastAsia="DejaVu Sans Condensed" w:hAnsi="Calibri" w:cs="Mangal"/>
      <w:b/>
      <w:bCs/>
      <w:i/>
      <w:iCs/>
      <w:color w:val="4F81BD" w:themeColor="accent1"/>
      <w:kern w:val="1"/>
      <w:sz w:val="24"/>
      <w:szCs w:val="21"/>
      <w:lang w:val="es-E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2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3EB32-5E2B-4A49-AB97-4F654D40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T!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T!</dc:creator>
  <cp:keywords/>
  <cp:lastModifiedBy>PC ACER</cp:lastModifiedBy>
  <cp:revision>23</cp:revision>
  <cp:lastPrinted>2011-09-06T08:11:00Z</cp:lastPrinted>
  <dcterms:created xsi:type="dcterms:W3CDTF">2011-08-15T00:17:00Z</dcterms:created>
  <dcterms:modified xsi:type="dcterms:W3CDTF">2013-03-21T21:32:00Z</dcterms:modified>
</cp:coreProperties>
</file>